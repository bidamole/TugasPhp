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601732A5" w:rsidR="00C25193" w:rsidRPr="009A5C5A" w:rsidRDefault="006F1230">
      <w:pPr>
        <w:rPr>
          <w:lang w:val="id-ID"/>
        </w:rPr>
      </w:pPr>
      <w:r>
        <w:t>Nama</w:t>
      </w:r>
      <w:r>
        <w:tab/>
        <w:t>:</w:t>
      </w:r>
      <w:r w:rsidR="009A5C5A">
        <w:rPr>
          <w:lang w:val="id-ID"/>
        </w:rPr>
        <w:t xml:space="preserve"> </w:t>
      </w:r>
      <w:proofErr w:type="gramStart"/>
      <w:r w:rsidR="009A5C5A">
        <w:rPr>
          <w:lang w:val="id-ID"/>
        </w:rPr>
        <w:t>Wa</w:t>
      </w:r>
      <w:proofErr w:type="gramEnd"/>
      <w:r w:rsidR="009A5C5A">
        <w:rPr>
          <w:lang w:val="id-ID"/>
        </w:rPr>
        <w:t xml:space="preserve"> Bida</w:t>
      </w:r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</w:t>
      </w: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VIEW ...</w:t>
      </w:r>
      <w:proofErr w:type="gramEnd"/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</w:t>
      </w:r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total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59B43B18" w:rsidR="00C25193" w:rsidRPr="00D75CF2" w:rsidRDefault="00D75CF2" w:rsidP="00D75CF2">
      <w:pPr>
        <w:spacing w:line="360" w:lineRule="auto"/>
        <w:ind w:left="720"/>
        <w:rPr>
          <w:rFonts w:ascii="Courier New" w:hAnsi="Courier New" w:cs="Courier New"/>
          <w:i/>
        </w:rPr>
      </w:pPr>
      <w:r w:rsidRPr="00D75CF2">
        <w:rPr>
          <w:rFonts w:ascii="Courier New" w:hAnsi="Courier New" w:cs="Courier New"/>
          <w:i/>
        </w:rPr>
        <w:t xml:space="preserve">CREATE VIEW </w:t>
      </w:r>
      <w:proofErr w:type="spellStart"/>
      <w:r w:rsidRPr="00D75CF2">
        <w:rPr>
          <w:rFonts w:ascii="Courier New" w:hAnsi="Courier New" w:cs="Courier New"/>
          <w:i/>
        </w:rPr>
        <w:t>pembelian_produk_vendor</w:t>
      </w:r>
      <w:proofErr w:type="spellEnd"/>
      <w:r w:rsidRPr="00D75CF2">
        <w:rPr>
          <w:rFonts w:ascii="Courier New" w:hAnsi="Courier New" w:cs="Courier New"/>
          <w:i/>
          <w:lang w:val="id-ID"/>
        </w:rPr>
        <w:t xml:space="preserve"> </w:t>
      </w:r>
      <w:r w:rsidRPr="00D75CF2">
        <w:rPr>
          <w:rFonts w:ascii="Courier New" w:hAnsi="Courier New" w:cs="Courier New"/>
          <w:i/>
        </w:rPr>
        <w:t xml:space="preserve">AS SELECT pembelian.id, </w:t>
      </w:r>
      <w:proofErr w:type="spellStart"/>
      <w:r w:rsidRPr="00D75CF2">
        <w:rPr>
          <w:rFonts w:ascii="Courier New" w:hAnsi="Courier New" w:cs="Courier New"/>
          <w:i/>
        </w:rPr>
        <w:t>pembelian.tanggal</w:t>
      </w:r>
      <w:proofErr w:type="spellEnd"/>
      <w:r w:rsidRPr="00D75CF2">
        <w:rPr>
          <w:rFonts w:ascii="Courier New" w:hAnsi="Courier New" w:cs="Courier New"/>
          <w:i/>
        </w:rPr>
        <w:t xml:space="preserve">, </w:t>
      </w:r>
      <w:proofErr w:type="spellStart"/>
      <w:r w:rsidRPr="00D75CF2">
        <w:rPr>
          <w:rFonts w:ascii="Courier New" w:hAnsi="Courier New" w:cs="Courier New"/>
          <w:i/>
        </w:rPr>
        <w:t>pem</w:t>
      </w:r>
      <w:r w:rsidRPr="00D75CF2">
        <w:rPr>
          <w:rFonts w:ascii="Courier New" w:hAnsi="Courier New" w:cs="Courier New"/>
          <w:i/>
        </w:rPr>
        <w:t>belian.nomor</w:t>
      </w:r>
      <w:proofErr w:type="spellEnd"/>
      <w:r w:rsidRPr="00D75CF2">
        <w:rPr>
          <w:rFonts w:ascii="Courier New" w:hAnsi="Courier New" w:cs="Courier New"/>
          <w:i/>
        </w:rPr>
        <w:t xml:space="preserve">, </w:t>
      </w:r>
      <w:proofErr w:type="spellStart"/>
      <w:r w:rsidRPr="00D75CF2">
        <w:rPr>
          <w:rFonts w:ascii="Courier New" w:hAnsi="Courier New" w:cs="Courier New"/>
          <w:i/>
        </w:rPr>
        <w:t>pembelian.jumlah</w:t>
      </w:r>
      <w:proofErr w:type="spellEnd"/>
      <w:r w:rsidRPr="00D75CF2">
        <w:rPr>
          <w:rFonts w:ascii="Courier New" w:hAnsi="Courier New" w:cs="Courier New"/>
          <w:i/>
        </w:rPr>
        <w:t xml:space="preserve">, </w:t>
      </w:r>
      <w:proofErr w:type="spellStart"/>
      <w:r w:rsidRPr="00D75CF2">
        <w:rPr>
          <w:rFonts w:ascii="Courier New" w:hAnsi="Courier New" w:cs="Courier New"/>
          <w:i/>
        </w:rPr>
        <w:t>pembelian.harga</w:t>
      </w:r>
      <w:proofErr w:type="spellEnd"/>
      <w:r w:rsidRPr="00D75CF2">
        <w:rPr>
          <w:rFonts w:ascii="Courier New" w:hAnsi="Courier New" w:cs="Courier New"/>
          <w:i/>
        </w:rPr>
        <w:t xml:space="preserve">, </w:t>
      </w:r>
      <w:proofErr w:type="spellStart"/>
      <w:r w:rsidRPr="00D75CF2">
        <w:rPr>
          <w:rFonts w:ascii="Courier New" w:hAnsi="Courier New" w:cs="Courier New"/>
          <w:i/>
        </w:rPr>
        <w:t>produk.nama</w:t>
      </w:r>
      <w:proofErr w:type="spellEnd"/>
      <w:r w:rsidRPr="00D75CF2">
        <w:rPr>
          <w:rFonts w:ascii="Courier New" w:hAnsi="Courier New" w:cs="Courier New"/>
          <w:i/>
        </w:rPr>
        <w:t>,</w:t>
      </w:r>
      <w:r w:rsidRPr="00D75CF2">
        <w:rPr>
          <w:rFonts w:ascii="Courier New" w:hAnsi="Courier New" w:cs="Courier New"/>
          <w:i/>
          <w:lang w:val="id-ID"/>
        </w:rPr>
        <w:t xml:space="preserve"> </w:t>
      </w:r>
      <w:proofErr w:type="spellStart"/>
      <w:r w:rsidRPr="00D75CF2">
        <w:rPr>
          <w:rFonts w:ascii="Courier New" w:hAnsi="Courier New" w:cs="Courier New"/>
          <w:i/>
        </w:rPr>
        <w:t>vendor.nam</w:t>
      </w:r>
      <w:r w:rsidRPr="00D75CF2">
        <w:rPr>
          <w:rFonts w:ascii="Courier New" w:hAnsi="Courier New" w:cs="Courier New"/>
          <w:i/>
        </w:rPr>
        <w:t>a</w:t>
      </w:r>
      <w:proofErr w:type="spellEnd"/>
      <w:r w:rsidRPr="00D75CF2">
        <w:rPr>
          <w:rFonts w:ascii="Courier New" w:hAnsi="Courier New" w:cs="Courier New"/>
          <w:i/>
        </w:rPr>
        <w:t xml:space="preserve"> as </w:t>
      </w:r>
      <w:proofErr w:type="spellStart"/>
      <w:r w:rsidRPr="00D75CF2">
        <w:rPr>
          <w:rFonts w:ascii="Courier New" w:hAnsi="Courier New" w:cs="Courier New"/>
          <w:i/>
        </w:rPr>
        <w:t>nama_vendor</w:t>
      </w:r>
      <w:proofErr w:type="spellEnd"/>
      <w:r w:rsidRPr="00D75CF2">
        <w:rPr>
          <w:rFonts w:ascii="Courier New" w:hAnsi="Courier New" w:cs="Courier New"/>
          <w:i/>
        </w:rPr>
        <w:t xml:space="preserve">, </w:t>
      </w:r>
      <w:proofErr w:type="spellStart"/>
      <w:r w:rsidRPr="00D75CF2">
        <w:rPr>
          <w:rFonts w:ascii="Courier New" w:hAnsi="Courier New" w:cs="Courier New"/>
          <w:i/>
        </w:rPr>
        <w:t>vendor.kontak</w:t>
      </w:r>
      <w:proofErr w:type="spellEnd"/>
      <w:r w:rsidRPr="00D75CF2">
        <w:rPr>
          <w:rFonts w:ascii="Courier New" w:hAnsi="Courier New" w:cs="Courier New"/>
          <w:i/>
          <w:lang w:val="id-ID"/>
        </w:rPr>
        <w:t xml:space="preserve"> </w:t>
      </w:r>
      <w:r w:rsidRPr="00D75CF2">
        <w:rPr>
          <w:rFonts w:ascii="Courier New" w:hAnsi="Courier New" w:cs="Courier New"/>
          <w:i/>
        </w:rPr>
        <w:t xml:space="preserve">FROM </w:t>
      </w:r>
      <w:proofErr w:type="spellStart"/>
      <w:r w:rsidRPr="00D75CF2">
        <w:rPr>
          <w:rFonts w:ascii="Courier New" w:hAnsi="Courier New" w:cs="Courier New"/>
          <w:i/>
        </w:rPr>
        <w:t>pembelian</w:t>
      </w:r>
      <w:proofErr w:type="spellEnd"/>
      <w:r w:rsidRPr="00D75CF2">
        <w:rPr>
          <w:rFonts w:ascii="Courier New" w:hAnsi="Courier New" w:cs="Courier New"/>
          <w:i/>
        </w:rPr>
        <w:t xml:space="preserve"> INNER JOIN </w:t>
      </w:r>
      <w:proofErr w:type="spellStart"/>
      <w:r w:rsidRPr="00D75CF2">
        <w:rPr>
          <w:rFonts w:ascii="Courier New" w:hAnsi="Courier New" w:cs="Courier New"/>
          <w:i/>
        </w:rPr>
        <w:t>produk</w:t>
      </w:r>
      <w:proofErr w:type="spellEnd"/>
      <w:r w:rsidRPr="00D75CF2">
        <w:rPr>
          <w:rFonts w:ascii="Courier New" w:hAnsi="Courier New" w:cs="Courier New"/>
          <w:i/>
        </w:rPr>
        <w:t xml:space="preserve"> ON </w:t>
      </w:r>
      <w:proofErr w:type="spellStart"/>
      <w:r w:rsidRPr="00D75CF2">
        <w:rPr>
          <w:rFonts w:ascii="Courier New" w:hAnsi="Courier New" w:cs="Courier New"/>
          <w:i/>
        </w:rPr>
        <w:t>pembelian.produk_id</w:t>
      </w:r>
      <w:proofErr w:type="spellEnd"/>
      <w:r w:rsidRPr="00D75CF2">
        <w:rPr>
          <w:rFonts w:ascii="Courier New" w:hAnsi="Courier New" w:cs="Courier New"/>
          <w:i/>
        </w:rPr>
        <w:t xml:space="preserve"> = produk.id</w:t>
      </w:r>
      <w:r w:rsidRPr="00D75CF2">
        <w:rPr>
          <w:rFonts w:ascii="Courier New" w:hAnsi="Courier New" w:cs="Courier New"/>
          <w:i/>
          <w:lang w:val="id-ID"/>
        </w:rPr>
        <w:t xml:space="preserve"> </w:t>
      </w:r>
      <w:r w:rsidRPr="00D75CF2">
        <w:rPr>
          <w:rFonts w:ascii="Courier New" w:hAnsi="Courier New" w:cs="Courier New"/>
          <w:i/>
        </w:rPr>
        <w:t xml:space="preserve">INNER JOIN vendor ON </w:t>
      </w:r>
      <w:proofErr w:type="spellStart"/>
      <w:r w:rsidRPr="00D75CF2">
        <w:rPr>
          <w:rFonts w:ascii="Courier New" w:hAnsi="Courier New" w:cs="Courier New"/>
          <w:i/>
        </w:rPr>
        <w:t>pembelian.vendor_id</w:t>
      </w:r>
      <w:proofErr w:type="spellEnd"/>
      <w:r w:rsidRPr="00D75CF2">
        <w:rPr>
          <w:rFonts w:ascii="Courier New" w:hAnsi="Courier New" w:cs="Courier New"/>
          <w:i/>
        </w:rPr>
        <w:t xml:space="preserve"> = vendor.id;</w:t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  <w:tr w:rsidR="00D75CF2" w14:paraId="1C8AA47D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B4EFB30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00761EB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6443A21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76E1F4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C6F892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3AFC50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AEE6BE6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7ADFA24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6241FE" w14:textId="77777777" w:rsidR="00D75CF2" w:rsidRDefault="00D75CF2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127DB" w14:textId="23DE9E6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CREATE VIEW </w:t>
      </w:r>
      <w:proofErr w:type="spellStart"/>
      <w:r w:rsidRPr="007F48BD">
        <w:rPr>
          <w:rFonts w:ascii="Courier New" w:hAnsi="Courier New" w:cs="Courier New"/>
          <w:i/>
        </w:rPr>
        <w:t>pesanan_pelanggan_produk_jenis_produk_pesanan_items</w:t>
      </w:r>
      <w:proofErr w:type="spellEnd"/>
    </w:p>
    <w:p w14:paraId="5532D31A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AS SELECT pesanan.id AS </w:t>
      </w:r>
      <w:proofErr w:type="spellStart"/>
      <w:r w:rsidRPr="007F48BD">
        <w:rPr>
          <w:rFonts w:ascii="Courier New" w:hAnsi="Courier New" w:cs="Courier New"/>
          <w:i/>
        </w:rPr>
        <w:t>pesanan_id</w:t>
      </w:r>
      <w:proofErr w:type="spellEnd"/>
      <w:r w:rsidRPr="007F48BD">
        <w:rPr>
          <w:rFonts w:ascii="Courier New" w:hAnsi="Courier New" w:cs="Courier New"/>
          <w:i/>
        </w:rPr>
        <w:t xml:space="preserve">, </w:t>
      </w:r>
      <w:proofErr w:type="spellStart"/>
      <w:r w:rsidRPr="007F48BD">
        <w:rPr>
          <w:rFonts w:ascii="Courier New" w:hAnsi="Courier New" w:cs="Courier New"/>
          <w:i/>
        </w:rPr>
        <w:t>pesanan.tanggal</w:t>
      </w:r>
      <w:proofErr w:type="spellEnd"/>
      <w:r w:rsidRPr="007F48BD">
        <w:rPr>
          <w:rFonts w:ascii="Courier New" w:hAnsi="Courier New" w:cs="Courier New"/>
          <w:i/>
        </w:rPr>
        <w:t xml:space="preserve">, </w:t>
      </w:r>
      <w:proofErr w:type="spellStart"/>
      <w:r w:rsidRPr="007F48BD">
        <w:rPr>
          <w:rFonts w:ascii="Courier New" w:hAnsi="Courier New" w:cs="Courier New"/>
          <w:i/>
        </w:rPr>
        <w:t>pesanan.total</w:t>
      </w:r>
      <w:proofErr w:type="spellEnd"/>
      <w:r w:rsidRPr="007F48BD">
        <w:rPr>
          <w:rFonts w:ascii="Courier New" w:hAnsi="Courier New" w:cs="Courier New"/>
          <w:i/>
        </w:rPr>
        <w:t>,</w:t>
      </w:r>
    </w:p>
    <w:p w14:paraId="19D95E6B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</w:t>
      </w:r>
      <w:proofErr w:type="spellStart"/>
      <w:proofErr w:type="gramStart"/>
      <w:r w:rsidRPr="007F48BD">
        <w:rPr>
          <w:rFonts w:ascii="Courier New" w:hAnsi="Courier New" w:cs="Courier New"/>
          <w:i/>
        </w:rPr>
        <w:t>pelanggan.nama</w:t>
      </w:r>
      <w:proofErr w:type="spellEnd"/>
      <w:proofErr w:type="gramEnd"/>
      <w:r w:rsidRPr="007F48BD">
        <w:rPr>
          <w:rFonts w:ascii="Courier New" w:hAnsi="Courier New" w:cs="Courier New"/>
          <w:i/>
        </w:rPr>
        <w:t xml:space="preserve"> AS </w:t>
      </w:r>
      <w:proofErr w:type="spellStart"/>
      <w:r w:rsidRPr="007F48BD">
        <w:rPr>
          <w:rFonts w:ascii="Courier New" w:hAnsi="Courier New" w:cs="Courier New"/>
          <w:i/>
        </w:rPr>
        <w:t>nama_pelanggan</w:t>
      </w:r>
      <w:proofErr w:type="spellEnd"/>
      <w:r w:rsidRPr="007F48BD">
        <w:rPr>
          <w:rFonts w:ascii="Courier New" w:hAnsi="Courier New" w:cs="Courier New"/>
          <w:i/>
        </w:rPr>
        <w:t>,</w:t>
      </w:r>
    </w:p>
    <w:p w14:paraId="4307FDC5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</w:t>
      </w:r>
      <w:proofErr w:type="spellStart"/>
      <w:proofErr w:type="gramStart"/>
      <w:r w:rsidRPr="007F48BD">
        <w:rPr>
          <w:rFonts w:ascii="Courier New" w:hAnsi="Courier New" w:cs="Courier New"/>
          <w:i/>
        </w:rPr>
        <w:t>produk.kode</w:t>
      </w:r>
      <w:proofErr w:type="spellEnd"/>
      <w:proofErr w:type="gramEnd"/>
      <w:r w:rsidRPr="007F48BD">
        <w:rPr>
          <w:rFonts w:ascii="Courier New" w:hAnsi="Courier New" w:cs="Courier New"/>
          <w:i/>
        </w:rPr>
        <w:t xml:space="preserve"> AS </w:t>
      </w:r>
      <w:proofErr w:type="spellStart"/>
      <w:r w:rsidRPr="007F48BD">
        <w:rPr>
          <w:rFonts w:ascii="Courier New" w:hAnsi="Courier New" w:cs="Courier New"/>
          <w:i/>
        </w:rPr>
        <w:t>kode_produk</w:t>
      </w:r>
      <w:proofErr w:type="spellEnd"/>
      <w:r w:rsidRPr="007F48BD">
        <w:rPr>
          <w:rFonts w:ascii="Courier New" w:hAnsi="Courier New" w:cs="Courier New"/>
          <w:i/>
        </w:rPr>
        <w:t xml:space="preserve">, </w:t>
      </w:r>
      <w:proofErr w:type="spellStart"/>
      <w:r w:rsidRPr="007F48BD">
        <w:rPr>
          <w:rFonts w:ascii="Courier New" w:hAnsi="Courier New" w:cs="Courier New"/>
          <w:i/>
        </w:rPr>
        <w:t>produk.nama</w:t>
      </w:r>
      <w:proofErr w:type="spellEnd"/>
      <w:r w:rsidRPr="007F48BD">
        <w:rPr>
          <w:rFonts w:ascii="Courier New" w:hAnsi="Courier New" w:cs="Courier New"/>
          <w:i/>
        </w:rPr>
        <w:t xml:space="preserve"> AS </w:t>
      </w:r>
      <w:proofErr w:type="spellStart"/>
      <w:r w:rsidRPr="007F48BD">
        <w:rPr>
          <w:rFonts w:ascii="Courier New" w:hAnsi="Courier New" w:cs="Courier New"/>
          <w:i/>
        </w:rPr>
        <w:t>nama_produk</w:t>
      </w:r>
      <w:proofErr w:type="spellEnd"/>
      <w:r w:rsidRPr="007F48BD">
        <w:rPr>
          <w:rFonts w:ascii="Courier New" w:hAnsi="Courier New" w:cs="Courier New"/>
          <w:i/>
        </w:rPr>
        <w:t>,</w:t>
      </w:r>
    </w:p>
    <w:p w14:paraId="249F52AC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</w:t>
      </w:r>
      <w:proofErr w:type="spellStart"/>
      <w:proofErr w:type="gramStart"/>
      <w:r w:rsidRPr="007F48BD">
        <w:rPr>
          <w:rFonts w:ascii="Courier New" w:hAnsi="Courier New" w:cs="Courier New"/>
          <w:i/>
        </w:rPr>
        <w:t>jenis_produk.nama</w:t>
      </w:r>
      <w:proofErr w:type="spellEnd"/>
      <w:proofErr w:type="gramEnd"/>
      <w:r w:rsidRPr="007F48BD">
        <w:rPr>
          <w:rFonts w:ascii="Courier New" w:hAnsi="Courier New" w:cs="Courier New"/>
          <w:i/>
        </w:rPr>
        <w:t xml:space="preserve"> AS </w:t>
      </w:r>
      <w:proofErr w:type="spellStart"/>
      <w:r w:rsidRPr="007F48BD">
        <w:rPr>
          <w:rFonts w:ascii="Courier New" w:hAnsi="Courier New" w:cs="Courier New"/>
          <w:i/>
        </w:rPr>
        <w:t>nama_jenis_produk</w:t>
      </w:r>
      <w:proofErr w:type="spellEnd"/>
      <w:r w:rsidRPr="007F48BD">
        <w:rPr>
          <w:rFonts w:ascii="Courier New" w:hAnsi="Courier New" w:cs="Courier New"/>
          <w:i/>
        </w:rPr>
        <w:t>,</w:t>
      </w:r>
    </w:p>
    <w:p w14:paraId="0F335DBD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</w:t>
      </w:r>
      <w:proofErr w:type="spellStart"/>
      <w:r w:rsidRPr="007F48BD">
        <w:rPr>
          <w:rFonts w:ascii="Courier New" w:hAnsi="Courier New" w:cs="Courier New"/>
          <w:i/>
        </w:rPr>
        <w:t>pesanan_items.qty</w:t>
      </w:r>
      <w:proofErr w:type="spellEnd"/>
      <w:r w:rsidRPr="007F48BD">
        <w:rPr>
          <w:rFonts w:ascii="Courier New" w:hAnsi="Courier New" w:cs="Courier New"/>
          <w:i/>
        </w:rPr>
        <w:t xml:space="preserve">, </w:t>
      </w:r>
      <w:proofErr w:type="spellStart"/>
      <w:r w:rsidRPr="007F48BD">
        <w:rPr>
          <w:rFonts w:ascii="Courier New" w:hAnsi="Courier New" w:cs="Courier New"/>
          <w:i/>
        </w:rPr>
        <w:t>pesanan_items.harga</w:t>
      </w:r>
      <w:proofErr w:type="spellEnd"/>
    </w:p>
    <w:p w14:paraId="409FD98D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FROM </w:t>
      </w:r>
      <w:proofErr w:type="spellStart"/>
      <w:r w:rsidRPr="007F48BD">
        <w:rPr>
          <w:rFonts w:ascii="Courier New" w:hAnsi="Courier New" w:cs="Courier New"/>
          <w:i/>
        </w:rPr>
        <w:t>pesanan</w:t>
      </w:r>
      <w:proofErr w:type="spellEnd"/>
    </w:p>
    <w:p w14:paraId="4F69D169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INNER JOIN </w:t>
      </w:r>
      <w:proofErr w:type="spellStart"/>
      <w:r w:rsidRPr="007F48BD">
        <w:rPr>
          <w:rFonts w:ascii="Courier New" w:hAnsi="Courier New" w:cs="Courier New"/>
          <w:i/>
        </w:rPr>
        <w:t>pelanggan</w:t>
      </w:r>
      <w:proofErr w:type="spellEnd"/>
      <w:r w:rsidRPr="007F48BD">
        <w:rPr>
          <w:rFonts w:ascii="Courier New" w:hAnsi="Courier New" w:cs="Courier New"/>
          <w:i/>
        </w:rPr>
        <w:t xml:space="preserve"> ON </w:t>
      </w:r>
      <w:proofErr w:type="spellStart"/>
      <w:r w:rsidRPr="007F48BD">
        <w:rPr>
          <w:rFonts w:ascii="Courier New" w:hAnsi="Courier New" w:cs="Courier New"/>
          <w:i/>
        </w:rPr>
        <w:t>pesanan.pelanggan_id</w:t>
      </w:r>
      <w:proofErr w:type="spellEnd"/>
      <w:r w:rsidRPr="007F48BD">
        <w:rPr>
          <w:rFonts w:ascii="Courier New" w:hAnsi="Courier New" w:cs="Courier New"/>
          <w:i/>
        </w:rPr>
        <w:t xml:space="preserve"> = pelanggan.id</w:t>
      </w:r>
    </w:p>
    <w:p w14:paraId="29938528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INNER JOIN </w:t>
      </w:r>
      <w:proofErr w:type="spellStart"/>
      <w:r w:rsidRPr="007F48BD">
        <w:rPr>
          <w:rFonts w:ascii="Courier New" w:hAnsi="Courier New" w:cs="Courier New"/>
          <w:i/>
        </w:rPr>
        <w:t>pesanan_items</w:t>
      </w:r>
      <w:proofErr w:type="spellEnd"/>
      <w:r w:rsidRPr="007F48BD">
        <w:rPr>
          <w:rFonts w:ascii="Courier New" w:hAnsi="Courier New" w:cs="Courier New"/>
          <w:i/>
        </w:rPr>
        <w:t xml:space="preserve"> ON pesanan.id = </w:t>
      </w:r>
      <w:proofErr w:type="spellStart"/>
      <w:r w:rsidRPr="007F48BD">
        <w:rPr>
          <w:rFonts w:ascii="Courier New" w:hAnsi="Courier New" w:cs="Courier New"/>
          <w:i/>
        </w:rPr>
        <w:t>pesanan_items.pesanan_id</w:t>
      </w:r>
      <w:proofErr w:type="spellEnd"/>
    </w:p>
    <w:p w14:paraId="1B682B79" w14:textId="77777777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INNER JOIN </w:t>
      </w:r>
      <w:proofErr w:type="spellStart"/>
      <w:r w:rsidRPr="007F48BD">
        <w:rPr>
          <w:rFonts w:ascii="Courier New" w:hAnsi="Courier New" w:cs="Courier New"/>
          <w:i/>
        </w:rPr>
        <w:t>produk</w:t>
      </w:r>
      <w:proofErr w:type="spellEnd"/>
      <w:r w:rsidRPr="007F48BD">
        <w:rPr>
          <w:rFonts w:ascii="Courier New" w:hAnsi="Courier New" w:cs="Courier New"/>
          <w:i/>
        </w:rPr>
        <w:t xml:space="preserve"> ON </w:t>
      </w:r>
      <w:proofErr w:type="spellStart"/>
      <w:r w:rsidRPr="007F48BD">
        <w:rPr>
          <w:rFonts w:ascii="Courier New" w:hAnsi="Courier New" w:cs="Courier New"/>
          <w:i/>
        </w:rPr>
        <w:t>pesanan_items.produk_id</w:t>
      </w:r>
      <w:proofErr w:type="spellEnd"/>
      <w:r w:rsidRPr="007F48BD">
        <w:rPr>
          <w:rFonts w:ascii="Courier New" w:hAnsi="Courier New" w:cs="Courier New"/>
          <w:i/>
        </w:rPr>
        <w:t xml:space="preserve"> = produk.id</w:t>
      </w:r>
    </w:p>
    <w:p w14:paraId="068BC1EB" w14:textId="06586F91" w:rsidR="00D75CF2" w:rsidRPr="007F48BD" w:rsidRDefault="00D75CF2" w:rsidP="007F48BD">
      <w:pPr>
        <w:pBdr>
          <w:bottom w:val="single" w:sz="4" w:space="20" w:color="000000"/>
        </w:pBdr>
        <w:ind w:left="720"/>
        <w:rPr>
          <w:rFonts w:ascii="Courier New" w:hAnsi="Courier New" w:cs="Courier New"/>
          <w:i/>
        </w:rPr>
      </w:pPr>
      <w:r w:rsidRPr="007F48BD">
        <w:rPr>
          <w:rFonts w:ascii="Courier New" w:hAnsi="Courier New" w:cs="Courier New"/>
          <w:i/>
        </w:rPr>
        <w:t xml:space="preserve">    -&gt; INNER JOIN </w:t>
      </w:r>
      <w:proofErr w:type="spellStart"/>
      <w:r w:rsidRPr="007F48BD">
        <w:rPr>
          <w:rFonts w:ascii="Courier New" w:hAnsi="Courier New" w:cs="Courier New"/>
          <w:i/>
        </w:rPr>
        <w:t>jenis_produk</w:t>
      </w:r>
      <w:proofErr w:type="spellEnd"/>
      <w:r w:rsidRPr="007F48BD">
        <w:rPr>
          <w:rFonts w:ascii="Courier New" w:hAnsi="Courier New" w:cs="Courier New"/>
          <w:i/>
        </w:rPr>
        <w:t xml:space="preserve"> ON </w:t>
      </w:r>
      <w:proofErr w:type="spellStart"/>
      <w:r w:rsidRPr="007F48BD">
        <w:rPr>
          <w:rFonts w:ascii="Courier New" w:hAnsi="Courier New" w:cs="Courier New"/>
          <w:i/>
        </w:rPr>
        <w:t>produk.jenis_produk_id</w:t>
      </w:r>
      <w:proofErr w:type="spellEnd"/>
      <w:r w:rsidRPr="007F48BD">
        <w:rPr>
          <w:rFonts w:ascii="Courier New" w:hAnsi="Courier New" w:cs="Courier New"/>
          <w:i/>
        </w:rPr>
        <w:t xml:space="preserve"> = </w:t>
      </w:r>
      <w:proofErr w:type="spellStart"/>
      <w:r w:rsidRPr="007F48BD">
        <w:rPr>
          <w:rFonts w:ascii="Courier New" w:hAnsi="Courier New" w:cs="Courier New"/>
          <w:i/>
        </w:rPr>
        <w:t>jenis_produk.iINNER</w:t>
      </w:r>
      <w:proofErr w:type="spellEnd"/>
      <w:r w:rsidRPr="007F48BD">
        <w:rPr>
          <w:rFonts w:ascii="Courier New" w:hAnsi="Courier New" w:cs="Courier New"/>
          <w:i/>
        </w:rPr>
        <w:t xml:space="preserve"> JOIN </w:t>
      </w:r>
      <w:proofErr w:type="spellStart"/>
      <w:r w:rsidRPr="007F48BD">
        <w:rPr>
          <w:rFonts w:ascii="Courier New" w:hAnsi="Courier New" w:cs="Courier New"/>
          <w:i/>
        </w:rPr>
        <w:t>jenis_produk</w:t>
      </w:r>
      <w:proofErr w:type="spellEnd"/>
      <w:r w:rsidRPr="007F48BD">
        <w:rPr>
          <w:rFonts w:ascii="Courier New" w:hAnsi="Courier New" w:cs="Courier New"/>
          <w:i/>
        </w:rPr>
        <w:t xml:space="preserve"> ON </w:t>
      </w:r>
      <w:proofErr w:type="spellStart"/>
      <w:r w:rsidRPr="007F48BD">
        <w:rPr>
          <w:rFonts w:ascii="Courier New" w:hAnsi="Courier New" w:cs="Courier New"/>
          <w:i/>
        </w:rPr>
        <w:t>produk.jenis_produk_id</w:t>
      </w:r>
      <w:proofErr w:type="spellEnd"/>
      <w:r w:rsidRPr="007F48BD">
        <w:rPr>
          <w:rFonts w:ascii="Courier New" w:hAnsi="Courier New" w:cs="Courier New"/>
          <w:i/>
        </w:rPr>
        <w:t xml:space="preserve"> = jenis_produk.id;</w:t>
      </w:r>
    </w:p>
    <w:p w14:paraId="1F0324EA" w14:textId="77777777" w:rsidR="00D75CF2" w:rsidRDefault="00D75CF2" w:rsidP="00C1639A">
      <w:pPr>
        <w:pBdr>
          <w:bottom w:val="single" w:sz="4" w:space="1" w:color="000000"/>
        </w:pBdr>
      </w:pPr>
    </w:p>
    <w:p w14:paraId="1CDED0BF" w14:textId="1277F51D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58082B2A" w14:textId="77777777" w:rsidR="00D75CF2" w:rsidRDefault="00D75CF2" w:rsidP="00C1639A">
      <w:pPr>
        <w:pBdr>
          <w:bottom w:val="single" w:sz="4" w:space="1" w:color="000000"/>
        </w:pBdr>
      </w:pP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5ED6133C" w:rsidR="00C1639A" w:rsidRPr="00354DC6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Mulai</w:t>
      </w:r>
      <w:proofErr w:type="spellEnd"/>
      <w:r>
        <w:t xml:space="preserve"> transaction</w:t>
      </w:r>
    </w:p>
    <w:p w14:paraId="55ACBD36" w14:textId="7577D4DE" w:rsid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>]&gt; START TRANSACTION;</w:t>
      </w:r>
    </w:p>
    <w:p w14:paraId="112E3393" w14:textId="1A65AEFE" w:rsid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0 rows affected (0.087 sec)</w:t>
      </w:r>
    </w:p>
    <w:p w14:paraId="49F6F926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</w:p>
    <w:p w14:paraId="70A1904F" w14:textId="03AFB54D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7EF12489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 xml:space="preserve">]&gt; INSERT INTO </w:t>
      </w:r>
      <w:proofErr w:type="spellStart"/>
      <w:r w:rsidRPr="00354DC6">
        <w:rPr>
          <w:rFonts w:ascii="Courier New" w:hAnsi="Courier New" w:cs="Courier New"/>
          <w:i/>
        </w:rPr>
        <w:t>produk</w:t>
      </w:r>
      <w:proofErr w:type="spellEnd"/>
      <w:r w:rsidRPr="00354DC6">
        <w:rPr>
          <w:rFonts w:ascii="Courier New" w:hAnsi="Courier New" w:cs="Courier New"/>
          <w:i/>
        </w:rPr>
        <w:t xml:space="preserve"> (</w:t>
      </w:r>
      <w:proofErr w:type="spellStart"/>
      <w:r w:rsidRPr="00354DC6">
        <w:rPr>
          <w:rFonts w:ascii="Courier New" w:hAnsi="Courier New" w:cs="Courier New"/>
          <w:i/>
        </w:rPr>
        <w:t>kode</w:t>
      </w:r>
      <w:proofErr w:type="spellEnd"/>
      <w:r w:rsidRPr="00354DC6">
        <w:rPr>
          <w:rFonts w:ascii="Courier New" w:hAnsi="Courier New" w:cs="Courier New"/>
          <w:i/>
        </w:rPr>
        <w:t xml:space="preserve">, </w:t>
      </w:r>
      <w:proofErr w:type="spellStart"/>
      <w:proofErr w:type="gramStart"/>
      <w:r w:rsidRPr="00354DC6">
        <w:rPr>
          <w:rFonts w:ascii="Courier New" w:hAnsi="Courier New" w:cs="Courier New"/>
          <w:i/>
        </w:rPr>
        <w:t>nama</w:t>
      </w:r>
      <w:proofErr w:type="spellEnd"/>
      <w:proofErr w:type="gramEnd"/>
      <w:r w:rsidRPr="00354DC6">
        <w:rPr>
          <w:rFonts w:ascii="Courier New" w:hAnsi="Courier New" w:cs="Courier New"/>
          <w:i/>
        </w:rPr>
        <w:t xml:space="preserve">, </w:t>
      </w:r>
      <w:proofErr w:type="spellStart"/>
      <w:r w:rsidRPr="00354DC6">
        <w:rPr>
          <w:rFonts w:ascii="Courier New" w:hAnsi="Courier New" w:cs="Courier New"/>
          <w:i/>
        </w:rPr>
        <w:t>harga_beli</w:t>
      </w:r>
      <w:proofErr w:type="spellEnd"/>
      <w:r w:rsidRPr="00354DC6">
        <w:rPr>
          <w:rFonts w:ascii="Courier New" w:hAnsi="Courier New" w:cs="Courier New"/>
          <w:i/>
        </w:rPr>
        <w:t xml:space="preserve">, </w:t>
      </w:r>
      <w:proofErr w:type="spellStart"/>
      <w:r w:rsidRPr="00354DC6">
        <w:rPr>
          <w:rFonts w:ascii="Courier New" w:hAnsi="Courier New" w:cs="Courier New"/>
          <w:i/>
        </w:rPr>
        <w:t>harga_jual</w:t>
      </w:r>
      <w:proofErr w:type="spellEnd"/>
      <w:r w:rsidRPr="00354DC6">
        <w:rPr>
          <w:rFonts w:ascii="Courier New" w:hAnsi="Courier New" w:cs="Courier New"/>
          <w:i/>
        </w:rPr>
        <w:t xml:space="preserve">, </w:t>
      </w:r>
      <w:proofErr w:type="spellStart"/>
      <w:r w:rsidRPr="00354DC6">
        <w:rPr>
          <w:rFonts w:ascii="Courier New" w:hAnsi="Courier New" w:cs="Courier New"/>
          <w:i/>
        </w:rPr>
        <w:t>stok</w:t>
      </w:r>
      <w:proofErr w:type="spellEnd"/>
      <w:r w:rsidRPr="00354DC6">
        <w:rPr>
          <w:rFonts w:ascii="Courier New" w:hAnsi="Courier New" w:cs="Courier New"/>
          <w:i/>
        </w:rPr>
        <w:t xml:space="preserve">, </w:t>
      </w:r>
      <w:proofErr w:type="spellStart"/>
      <w:r w:rsidRPr="00354DC6">
        <w:rPr>
          <w:rFonts w:ascii="Courier New" w:hAnsi="Courier New" w:cs="Courier New"/>
          <w:i/>
        </w:rPr>
        <w:t>min_stok</w:t>
      </w:r>
      <w:proofErr w:type="spellEnd"/>
      <w:r w:rsidRPr="00354DC6">
        <w:rPr>
          <w:rFonts w:ascii="Courier New" w:hAnsi="Courier New" w:cs="Courier New"/>
          <w:i/>
        </w:rPr>
        <w:t xml:space="preserve">, </w:t>
      </w:r>
      <w:proofErr w:type="spellStart"/>
      <w:r w:rsidRPr="00354DC6">
        <w:rPr>
          <w:rFonts w:ascii="Courier New" w:hAnsi="Courier New" w:cs="Courier New"/>
          <w:i/>
        </w:rPr>
        <w:t>jenis_produk_id</w:t>
      </w:r>
      <w:proofErr w:type="spellEnd"/>
      <w:r w:rsidRPr="00354DC6">
        <w:rPr>
          <w:rFonts w:ascii="Courier New" w:hAnsi="Courier New" w:cs="Courier New"/>
          <w:i/>
        </w:rPr>
        <w:t>) VALUES</w:t>
      </w:r>
    </w:p>
    <w:p w14:paraId="04139190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 xml:space="preserve">    -&gt; ('LK01','Lemari </w:t>
      </w:r>
      <w:proofErr w:type="spellStart"/>
      <w:r w:rsidRPr="00354DC6">
        <w:rPr>
          <w:rFonts w:ascii="Courier New" w:hAnsi="Courier New" w:cs="Courier New"/>
          <w:i/>
        </w:rPr>
        <w:t>Kayu</w:t>
      </w:r>
      <w:proofErr w:type="spellEnd"/>
      <w:r w:rsidRPr="00354DC6">
        <w:rPr>
          <w:rFonts w:ascii="Courier New" w:hAnsi="Courier New" w:cs="Courier New"/>
          <w:i/>
        </w:rPr>
        <w:t xml:space="preserve">', 500000, 750000, 10, 5, </w:t>
      </w:r>
      <w:proofErr w:type="gramStart"/>
      <w:r w:rsidRPr="00354DC6">
        <w:rPr>
          <w:rFonts w:ascii="Courier New" w:hAnsi="Courier New" w:cs="Courier New"/>
          <w:i/>
        </w:rPr>
        <w:t>2</w:t>
      </w:r>
      <w:proofErr w:type="gramEnd"/>
      <w:r w:rsidRPr="00354DC6">
        <w:rPr>
          <w:rFonts w:ascii="Courier New" w:hAnsi="Courier New" w:cs="Courier New"/>
          <w:i/>
        </w:rPr>
        <w:t>),</w:t>
      </w:r>
    </w:p>
    <w:p w14:paraId="7DC3E31A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 xml:space="preserve">    -&gt; ('LP02','Lemari </w:t>
      </w:r>
      <w:proofErr w:type="spellStart"/>
      <w:r w:rsidRPr="00354DC6">
        <w:rPr>
          <w:rFonts w:ascii="Courier New" w:hAnsi="Courier New" w:cs="Courier New"/>
          <w:i/>
        </w:rPr>
        <w:t>Plastik</w:t>
      </w:r>
      <w:proofErr w:type="spellEnd"/>
      <w:r w:rsidRPr="00354DC6">
        <w:rPr>
          <w:rFonts w:ascii="Courier New" w:hAnsi="Courier New" w:cs="Courier New"/>
          <w:i/>
        </w:rPr>
        <w:t xml:space="preserve">', 400000, 650000, 9, 4, </w:t>
      </w:r>
      <w:proofErr w:type="gramStart"/>
      <w:r w:rsidRPr="00354DC6">
        <w:rPr>
          <w:rFonts w:ascii="Courier New" w:hAnsi="Courier New" w:cs="Courier New"/>
          <w:i/>
        </w:rPr>
        <w:t>2</w:t>
      </w:r>
      <w:proofErr w:type="gramEnd"/>
      <w:r w:rsidRPr="00354DC6">
        <w:rPr>
          <w:rFonts w:ascii="Courier New" w:hAnsi="Courier New" w:cs="Courier New"/>
          <w:i/>
        </w:rPr>
        <w:t>),</w:t>
      </w:r>
    </w:p>
    <w:p w14:paraId="5EEC5993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 xml:space="preserve">    -&gt; ('ES01','Es </w:t>
      </w:r>
      <w:proofErr w:type="spellStart"/>
      <w:r w:rsidRPr="00354DC6">
        <w:rPr>
          <w:rFonts w:ascii="Courier New" w:hAnsi="Courier New" w:cs="Courier New"/>
          <w:i/>
        </w:rPr>
        <w:t>Nutrisari</w:t>
      </w:r>
      <w:proofErr w:type="spellEnd"/>
      <w:r w:rsidRPr="00354DC6">
        <w:rPr>
          <w:rFonts w:ascii="Courier New" w:hAnsi="Courier New" w:cs="Courier New"/>
          <w:i/>
        </w:rPr>
        <w:t>', 6000, 8000, 20, 10, 4);</w:t>
      </w:r>
    </w:p>
    <w:p w14:paraId="2C35436E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lastRenderedPageBreak/>
        <w:t>Query OK, 3 rows affected (0.003 sec)</w:t>
      </w:r>
    </w:p>
    <w:p w14:paraId="06CAFCF4" w14:textId="53DC1AF7" w:rsid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 xml:space="preserve">Records: </w:t>
      </w:r>
      <w:proofErr w:type="gramStart"/>
      <w:r w:rsidRPr="00354DC6">
        <w:rPr>
          <w:rFonts w:ascii="Courier New" w:hAnsi="Courier New" w:cs="Courier New"/>
          <w:i/>
        </w:rPr>
        <w:t>3  Duplicates</w:t>
      </w:r>
      <w:proofErr w:type="gramEnd"/>
      <w:r w:rsidRPr="00354DC6">
        <w:rPr>
          <w:rFonts w:ascii="Courier New" w:hAnsi="Courier New" w:cs="Courier New"/>
          <w:i/>
        </w:rPr>
        <w:t>: 0  Warnings: 0</w:t>
      </w:r>
    </w:p>
    <w:p w14:paraId="3E0366DF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</w:p>
    <w:p w14:paraId="012A2B67" w14:textId="460E80C1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C9D321B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 xml:space="preserve">]&gt; UPDATE </w:t>
      </w:r>
      <w:proofErr w:type="spellStart"/>
      <w:r w:rsidRPr="00354DC6">
        <w:rPr>
          <w:rFonts w:ascii="Courier New" w:hAnsi="Courier New" w:cs="Courier New"/>
          <w:i/>
        </w:rPr>
        <w:t>produk</w:t>
      </w:r>
      <w:proofErr w:type="spellEnd"/>
      <w:r w:rsidRPr="00354DC6">
        <w:rPr>
          <w:rFonts w:ascii="Courier New" w:hAnsi="Courier New" w:cs="Courier New"/>
          <w:i/>
        </w:rPr>
        <w:t xml:space="preserve"> SET </w:t>
      </w:r>
      <w:proofErr w:type="spellStart"/>
      <w:r w:rsidRPr="00354DC6">
        <w:rPr>
          <w:rFonts w:ascii="Courier New" w:hAnsi="Courier New" w:cs="Courier New"/>
          <w:i/>
        </w:rPr>
        <w:t>stok</w:t>
      </w:r>
      <w:proofErr w:type="spellEnd"/>
      <w:r w:rsidRPr="00354DC6">
        <w:rPr>
          <w:rFonts w:ascii="Courier New" w:hAnsi="Courier New" w:cs="Courier New"/>
          <w:i/>
        </w:rPr>
        <w:t xml:space="preserve"> ='30' WHERE id=13;</w:t>
      </w:r>
    </w:p>
    <w:p w14:paraId="75980FCB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1 row affected (0.093 sec)</w:t>
      </w:r>
    </w:p>
    <w:p w14:paraId="356E5743" w14:textId="2265649E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 xml:space="preserve">Rows matched: </w:t>
      </w:r>
      <w:proofErr w:type="gramStart"/>
      <w:r w:rsidRPr="00354DC6">
        <w:rPr>
          <w:rFonts w:ascii="Courier New" w:hAnsi="Courier New" w:cs="Courier New"/>
          <w:i/>
        </w:rPr>
        <w:t>1  Changed</w:t>
      </w:r>
      <w:proofErr w:type="gramEnd"/>
      <w:r w:rsidRPr="00354DC6">
        <w:rPr>
          <w:rFonts w:ascii="Courier New" w:hAnsi="Courier New" w:cs="Courier New"/>
          <w:i/>
        </w:rPr>
        <w:t>: 1  Warnings: 0</w:t>
      </w:r>
    </w:p>
    <w:p w14:paraId="26D1CDC1" w14:textId="77777777" w:rsidR="00354DC6" w:rsidRDefault="00354DC6" w:rsidP="00354DC6">
      <w:pPr>
        <w:spacing w:line="360" w:lineRule="auto"/>
        <w:ind w:left="1440"/>
      </w:pPr>
    </w:p>
    <w:p w14:paraId="49CFB5E8" w14:textId="10017009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0BE04BDD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 xml:space="preserve">]&gt; SAVEPOINT </w:t>
      </w:r>
      <w:proofErr w:type="spellStart"/>
      <w:r w:rsidRPr="00354DC6">
        <w:rPr>
          <w:rFonts w:ascii="Courier New" w:hAnsi="Courier New" w:cs="Courier New"/>
          <w:i/>
        </w:rPr>
        <w:t>update_produk</w:t>
      </w:r>
      <w:proofErr w:type="spellEnd"/>
      <w:r w:rsidRPr="00354DC6">
        <w:rPr>
          <w:rFonts w:ascii="Courier New" w:hAnsi="Courier New" w:cs="Courier New"/>
          <w:i/>
        </w:rPr>
        <w:t>;</w:t>
      </w:r>
    </w:p>
    <w:p w14:paraId="2233C4FD" w14:textId="0BA55C0C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0 rows affected (0.000 sec)</w:t>
      </w:r>
    </w:p>
    <w:p w14:paraId="61C8E4B7" w14:textId="77777777" w:rsidR="00354DC6" w:rsidRDefault="00354DC6" w:rsidP="00354DC6">
      <w:pPr>
        <w:spacing w:line="360" w:lineRule="auto"/>
        <w:ind w:left="1440"/>
      </w:pPr>
    </w:p>
    <w:p w14:paraId="4082548F" w14:textId="11F33E30" w:rsidR="00C1639A" w:rsidRDefault="00354DC6" w:rsidP="00C1639A">
      <w:pPr>
        <w:numPr>
          <w:ilvl w:val="0"/>
          <w:numId w:val="3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produk</w:t>
      </w:r>
      <w:proofErr w:type="spellEnd"/>
    </w:p>
    <w:p w14:paraId="2EAEC406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 xml:space="preserve">]&gt; DELETE FROM </w:t>
      </w:r>
      <w:proofErr w:type="spellStart"/>
      <w:r w:rsidRPr="00354DC6">
        <w:rPr>
          <w:rFonts w:ascii="Courier New" w:hAnsi="Courier New" w:cs="Courier New"/>
          <w:i/>
        </w:rPr>
        <w:t>produk</w:t>
      </w:r>
      <w:proofErr w:type="spellEnd"/>
      <w:r w:rsidRPr="00354DC6">
        <w:rPr>
          <w:rFonts w:ascii="Courier New" w:hAnsi="Courier New" w:cs="Courier New"/>
          <w:i/>
        </w:rPr>
        <w:t xml:space="preserve"> WHERE id=13;</w:t>
      </w:r>
    </w:p>
    <w:p w14:paraId="3BA56704" w14:textId="01A2E8A2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1 row affected (0.110 sec)</w:t>
      </w:r>
    </w:p>
    <w:p w14:paraId="2691BAD0" w14:textId="77777777" w:rsidR="00354DC6" w:rsidRDefault="00354DC6" w:rsidP="00354DC6">
      <w:pPr>
        <w:spacing w:line="360" w:lineRule="auto"/>
        <w:ind w:left="1440"/>
      </w:pPr>
    </w:p>
    <w:p w14:paraId="62F2B7A1" w14:textId="4138C9F3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7DE8463E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 xml:space="preserve">]&gt; ROLLBACK to </w:t>
      </w:r>
      <w:proofErr w:type="spellStart"/>
      <w:r w:rsidRPr="00354DC6">
        <w:rPr>
          <w:rFonts w:ascii="Courier New" w:hAnsi="Courier New" w:cs="Courier New"/>
          <w:i/>
        </w:rPr>
        <w:t>update_produk</w:t>
      </w:r>
      <w:proofErr w:type="spellEnd"/>
      <w:r w:rsidRPr="00354DC6">
        <w:rPr>
          <w:rFonts w:ascii="Courier New" w:hAnsi="Courier New" w:cs="Courier New"/>
          <w:i/>
        </w:rPr>
        <w:t>;</w:t>
      </w:r>
    </w:p>
    <w:p w14:paraId="3AA84047" w14:textId="79A3D85A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0 rows affected (0.088 sec)</w:t>
      </w:r>
    </w:p>
    <w:p w14:paraId="1DAFECE2" w14:textId="77777777" w:rsidR="00354DC6" w:rsidRDefault="00354DC6" w:rsidP="00354DC6">
      <w:pPr>
        <w:spacing w:line="360" w:lineRule="auto"/>
        <w:ind w:left="1440"/>
      </w:pPr>
    </w:p>
    <w:p w14:paraId="147B98D9" w14:textId="0FB906A0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4F73F78C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proofErr w:type="spellStart"/>
      <w:r w:rsidRPr="00354DC6">
        <w:rPr>
          <w:rFonts w:ascii="Courier New" w:hAnsi="Courier New" w:cs="Courier New"/>
          <w:i/>
        </w:rPr>
        <w:t>MariaDB</w:t>
      </w:r>
      <w:proofErr w:type="spellEnd"/>
      <w:r w:rsidRPr="00354DC6">
        <w:rPr>
          <w:rFonts w:ascii="Courier New" w:hAnsi="Courier New" w:cs="Courier New"/>
          <w:i/>
        </w:rPr>
        <w:t xml:space="preserve"> [</w:t>
      </w:r>
      <w:proofErr w:type="spellStart"/>
      <w:r w:rsidRPr="00354DC6">
        <w:rPr>
          <w:rFonts w:ascii="Courier New" w:hAnsi="Courier New" w:cs="Courier New"/>
          <w:i/>
        </w:rPr>
        <w:t>dbkoperasi</w:t>
      </w:r>
      <w:proofErr w:type="spellEnd"/>
      <w:r w:rsidRPr="00354DC6">
        <w:rPr>
          <w:rFonts w:ascii="Courier New" w:hAnsi="Courier New" w:cs="Courier New"/>
          <w:i/>
        </w:rPr>
        <w:t xml:space="preserve">]&gt; UPDATE </w:t>
      </w:r>
      <w:proofErr w:type="spellStart"/>
      <w:r w:rsidRPr="00354DC6">
        <w:rPr>
          <w:rFonts w:ascii="Courier New" w:hAnsi="Courier New" w:cs="Courier New"/>
          <w:i/>
        </w:rPr>
        <w:t>kartu</w:t>
      </w:r>
      <w:proofErr w:type="spellEnd"/>
      <w:r w:rsidRPr="00354DC6">
        <w:rPr>
          <w:rFonts w:ascii="Courier New" w:hAnsi="Courier New" w:cs="Courier New"/>
          <w:i/>
        </w:rPr>
        <w:t xml:space="preserve"> SET </w:t>
      </w:r>
      <w:proofErr w:type="spellStart"/>
      <w:r w:rsidRPr="00354DC6">
        <w:rPr>
          <w:rFonts w:ascii="Courier New" w:hAnsi="Courier New" w:cs="Courier New"/>
          <w:i/>
        </w:rPr>
        <w:t>iuran</w:t>
      </w:r>
      <w:proofErr w:type="spellEnd"/>
      <w:r w:rsidRPr="00354DC6">
        <w:rPr>
          <w:rFonts w:ascii="Courier New" w:hAnsi="Courier New" w:cs="Courier New"/>
          <w:i/>
        </w:rPr>
        <w:t xml:space="preserve"> = 25000 WHERE id=6;</w:t>
      </w:r>
    </w:p>
    <w:p w14:paraId="2EEC958B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1 row affected (0.110 sec)</w:t>
      </w:r>
    </w:p>
    <w:p w14:paraId="483FE830" w14:textId="1899303B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 xml:space="preserve">Rows matched: </w:t>
      </w:r>
      <w:proofErr w:type="gramStart"/>
      <w:r w:rsidRPr="00354DC6">
        <w:rPr>
          <w:rFonts w:ascii="Courier New" w:hAnsi="Courier New" w:cs="Courier New"/>
          <w:i/>
        </w:rPr>
        <w:t>1  Changed</w:t>
      </w:r>
      <w:proofErr w:type="gramEnd"/>
      <w:r w:rsidRPr="00354DC6">
        <w:rPr>
          <w:rFonts w:ascii="Courier New" w:hAnsi="Courier New" w:cs="Courier New"/>
          <w:i/>
        </w:rPr>
        <w:t>: 1  Warnings: 0</w:t>
      </w:r>
    </w:p>
    <w:p w14:paraId="47DC1429" w14:textId="77777777" w:rsidR="00354DC6" w:rsidRDefault="00354DC6" w:rsidP="00354DC6">
      <w:pPr>
        <w:spacing w:line="360" w:lineRule="auto"/>
        <w:ind w:left="1440"/>
      </w:pPr>
    </w:p>
    <w:p w14:paraId="64A36BE3" w14:textId="6AA86F37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67511C91" w14:textId="77777777" w:rsidR="00354DC6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COMMIT;</w:t>
      </w:r>
    </w:p>
    <w:p w14:paraId="00000083" w14:textId="0BD449FC" w:rsidR="00C25193" w:rsidRPr="00354DC6" w:rsidRDefault="00354DC6" w:rsidP="00354DC6">
      <w:pPr>
        <w:spacing w:line="360" w:lineRule="auto"/>
        <w:ind w:left="1440"/>
        <w:rPr>
          <w:rFonts w:ascii="Courier New" w:hAnsi="Courier New" w:cs="Courier New"/>
          <w:i/>
        </w:rPr>
      </w:pPr>
      <w:r w:rsidRPr="00354DC6">
        <w:rPr>
          <w:rFonts w:ascii="Courier New" w:hAnsi="Courier New" w:cs="Courier New"/>
          <w:i/>
        </w:rPr>
        <w:t>Query OK, 0 rows affected (0.002 sec)</w:t>
      </w:r>
      <w:bookmarkStart w:id="0" w:name="_GoBack"/>
      <w:bookmarkEnd w:id="0"/>
    </w:p>
    <w:sectPr w:rsidR="00C25193" w:rsidRPr="00354D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7E636" w14:textId="77777777" w:rsidR="00E8590F" w:rsidRDefault="00E8590F">
      <w:r>
        <w:separator/>
      </w:r>
    </w:p>
  </w:endnote>
  <w:endnote w:type="continuationSeparator" w:id="0">
    <w:p w14:paraId="086A0C3D" w14:textId="77777777" w:rsidR="00E8590F" w:rsidRDefault="00E8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5" w14:textId="72536CA6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354DC6">
      <w:rPr>
        <w:noProof/>
        <w:color w:val="5B9BD5"/>
        <w:sz w:val="20"/>
        <w:szCs w:val="20"/>
      </w:rPr>
      <w:t>3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97F2F" w14:textId="77777777" w:rsidR="00E8590F" w:rsidRDefault="00E8590F">
      <w:r>
        <w:separator/>
      </w:r>
    </w:p>
  </w:footnote>
  <w:footnote w:type="continuationSeparator" w:id="0">
    <w:p w14:paraId="3E048BBD" w14:textId="77777777" w:rsidR="00E8590F" w:rsidRDefault="00E85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93"/>
    <w:rsid w:val="00074A3F"/>
    <w:rsid w:val="000A0371"/>
    <w:rsid w:val="0014600C"/>
    <w:rsid w:val="00200752"/>
    <w:rsid w:val="00354DC6"/>
    <w:rsid w:val="00357042"/>
    <w:rsid w:val="003936D2"/>
    <w:rsid w:val="003E4923"/>
    <w:rsid w:val="004E06BF"/>
    <w:rsid w:val="004F63DF"/>
    <w:rsid w:val="005B60F1"/>
    <w:rsid w:val="00676521"/>
    <w:rsid w:val="006F1230"/>
    <w:rsid w:val="007F48BD"/>
    <w:rsid w:val="008747AC"/>
    <w:rsid w:val="008F267B"/>
    <w:rsid w:val="00911D37"/>
    <w:rsid w:val="00946715"/>
    <w:rsid w:val="009A5C5A"/>
    <w:rsid w:val="00C1639A"/>
    <w:rsid w:val="00C25193"/>
    <w:rsid w:val="00CA71F3"/>
    <w:rsid w:val="00D75CF2"/>
    <w:rsid w:val="00E8590F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Asus X441M</cp:lastModifiedBy>
  <cp:revision>13</cp:revision>
  <dcterms:created xsi:type="dcterms:W3CDTF">2023-10-17T03:07:00Z</dcterms:created>
  <dcterms:modified xsi:type="dcterms:W3CDTF">2023-10-17T05:27:00Z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