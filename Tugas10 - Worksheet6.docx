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</w:t>
      </w:r>
      <w:proofErr w:type="spellStart"/>
      <w:r w:rsidR="00C93D1F">
        <w:t>dan</w:t>
      </w:r>
      <w:proofErr w:type="spellEnd"/>
      <w:r w:rsidR="00C93D1F">
        <w:t xml:space="preserve"> </w:t>
      </w:r>
      <w:proofErr w:type="gramStart"/>
      <w:r w:rsidR="00C93D1F">
        <w:t>Trigger</w:t>
      </w:r>
      <w:proofErr w:type="gramEnd"/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63CB40C1" w:rsidR="00953508" w:rsidRPr="00A5400E" w:rsidRDefault="000A677A">
      <w:pPr>
        <w:rPr>
          <w:lang w:val="id-ID"/>
        </w:rPr>
      </w:pPr>
      <w:r>
        <w:t>Nama</w:t>
      </w:r>
      <w:r>
        <w:tab/>
        <w:t>:</w:t>
      </w:r>
      <w:r w:rsidR="00A5400E">
        <w:rPr>
          <w:lang w:val="id-ID"/>
        </w:rPr>
        <w:t xml:space="preserve"> </w:t>
      </w:r>
      <w:proofErr w:type="gramStart"/>
      <w:r w:rsidR="00A5400E">
        <w:rPr>
          <w:lang w:val="id-ID"/>
        </w:rPr>
        <w:t>Wa</w:t>
      </w:r>
      <w:proofErr w:type="gramEnd"/>
      <w:r w:rsidR="00A5400E">
        <w:rPr>
          <w:lang w:val="id-ID"/>
        </w:rPr>
        <w:t xml:space="preserve"> Bida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B" w14:textId="78D8AF25" w:rsidR="00953508" w:rsidRPr="00A5400E" w:rsidRDefault="000A677A" w:rsidP="00A5400E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53832599" w:rsid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69464FB9" w14:textId="77777777" w:rsidR="00A5400E" w:rsidRPr="009A548C" w:rsidRDefault="00A5400E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6B79779D" w:rsidR="00953508" w:rsidRDefault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DELIMIER $$</w:t>
      </w:r>
    </w:p>
    <w:p w14:paraId="311A2633" w14:textId="77777777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proofErr w:type="spellStart"/>
      <w:r w:rsidRPr="00A5400E">
        <w:rPr>
          <w:rFonts w:ascii="Courier New" w:hAnsi="Courier New" w:cs="Courier New"/>
          <w:i/>
          <w:color w:val="FF0000"/>
        </w:rPr>
        <w:t>MariaDB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 [dbpos1]&gt; CREATE FUNCTION </w:t>
      </w:r>
      <w:proofErr w:type="spellStart"/>
      <w:proofErr w:type="gramStart"/>
      <w:r w:rsidRPr="00A5400E">
        <w:rPr>
          <w:rFonts w:ascii="Courier New" w:hAnsi="Courier New" w:cs="Courier New"/>
          <w:i/>
          <w:color w:val="FF0000"/>
        </w:rPr>
        <w:t>umur</w:t>
      </w:r>
      <w:proofErr w:type="spellEnd"/>
      <w:r w:rsidRPr="00A5400E">
        <w:rPr>
          <w:rFonts w:ascii="Courier New" w:hAnsi="Courier New" w:cs="Courier New"/>
          <w:i/>
          <w:color w:val="FF0000"/>
        </w:rPr>
        <w:t>(</w:t>
      </w:r>
      <w:proofErr w:type="spellStart"/>
      <w:proofErr w:type="gramEnd"/>
      <w:r w:rsidRPr="00A5400E">
        <w:rPr>
          <w:rFonts w:ascii="Courier New" w:hAnsi="Courier New" w:cs="Courier New"/>
          <w:i/>
          <w:color w:val="FF0000"/>
        </w:rPr>
        <w:t>tgl_lahir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 DATE)</w:t>
      </w:r>
    </w:p>
    <w:p w14:paraId="5338377F" w14:textId="77777777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r w:rsidRPr="00A5400E">
        <w:rPr>
          <w:rFonts w:ascii="Courier New" w:hAnsi="Courier New" w:cs="Courier New"/>
          <w:i/>
          <w:color w:val="FF0000"/>
        </w:rPr>
        <w:t xml:space="preserve">    -&gt; RETURNS INT</w:t>
      </w:r>
    </w:p>
    <w:p w14:paraId="2EB5F7D7" w14:textId="77777777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r w:rsidRPr="00A5400E">
        <w:rPr>
          <w:rFonts w:ascii="Courier New" w:hAnsi="Courier New" w:cs="Courier New"/>
          <w:i/>
          <w:color w:val="FF0000"/>
        </w:rPr>
        <w:t xml:space="preserve">    -&gt; BEGIN</w:t>
      </w:r>
    </w:p>
    <w:p w14:paraId="15F1B618" w14:textId="77777777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r w:rsidRPr="00A5400E">
        <w:rPr>
          <w:rFonts w:ascii="Courier New" w:hAnsi="Courier New" w:cs="Courier New"/>
          <w:i/>
          <w:color w:val="FF0000"/>
        </w:rPr>
        <w:t xml:space="preserve">    -&gt; DECLARE </w:t>
      </w:r>
      <w:proofErr w:type="spellStart"/>
      <w:r w:rsidRPr="00A5400E">
        <w:rPr>
          <w:rFonts w:ascii="Courier New" w:hAnsi="Courier New" w:cs="Courier New"/>
          <w:i/>
          <w:color w:val="FF0000"/>
        </w:rPr>
        <w:t>umur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 INT;</w:t>
      </w:r>
    </w:p>
    <w:p w14:paraId="74E37907" w14:textId="2F92598E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r w:rsidRPr="00A5400E">
        <w:rPr>
          <w:rFonts w:ascii="Courier New" w:hAnsi="Courier New" w:cs="Courier New"/>
          <w:i/>
          <w:color w:val="FF0000"/>
        </w:rPr>
        <w:t xml:space="preserve">    -&gt; SET </w:t>
      </w:r>
      <w:proofErr w:type="spellStart"/>
      <w:r w:rsidRPr="00A5400E">
        <w:rPr>
          <w:rFonts w:ascii="Courier New" w:hAnsi="Courier New" w:cs="Courier New"/>
          <w:i/>
          <w:color w:val="FF0000"/>
        </w:rPr>
        <w:t>umur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 = </w:t>
      </w:r>
      <w:proofErr w:type="gramStart"/>
      <w:r w:rsidRPr="00A5400E">
        <w:rPr>
          <w:rFonts w:ascii="Courier New" w:hAnsi="Courier New" w:cs="Courier New"/>
          <w:i/>
          <w:color w:val="FF0000"/>
        </w:rPr>
        <w:t>YEAR(</w:t>
      </w:r>
      <w:proofErr w:type="gramEnd"/>
      <w:r w:rsidRPr="00A5400E">
        <w:rPr>
          <w:rFonts w:ascii="Courier New" w:hAnsi="Courier New" w:cs="Courier New"/>
          <w:i/>
          <w:color w:val="FF0000"/>
        </w:rPr>
        <w:t>CURDATE()) - YEAR(</w:t>
      </w:r>
      <w:proofErr w:type="spellStart"/>
      <w:r w:rsidRPr="00A5400E">
        <w:rPr>
          <w:rFonts w:ascii="Courier New" w:hAnsi="Courier New" w:cs="Courier New"/>
          <w:i/>
          <w:color w:val="FF0000"/>
        </w:rPr>
        <w:t>tgl_lahir</w:t>
      </w:r>
      <w:proofErr w:type="spellEnd"/>
      <w:r w:rsidRPr="00A5400E">
        <w:rPr>
          <w:rFonts w:ascii="Courier New" w:hAnsi="Courier New" w:cs="Courier New"/>
          <w:i/>
          <w:color w:val="FF0000"/>
        </w:rPr>
        <w:t>);</w:t>
      </w:r>
    </w:p>
    <w:p w14:paraId="55A6F83A" w14:textId="77777777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r w:rsidRPr="00A5400E">
        <w:rPr>
          <w:rFonts w:ascii="Courier New" w:hAnsi="Courier New" w:cs="Courier New"/>
          <w:i/>
          <w:color w:val="FF0000"/>
        </w:rPr>
        <w:t xml:space="preserve">    -&gt; RETURN </w:t>
      </w:r>
      <w:proofErr w:type="spellStart"/>
      <w:r w:rsidRPr="00A5400E">
        <w:rPr>
          <w:rFonts w:ascii="Courier New" w:hAnsi="Courier New" w:cs="Courier New"/>
          <w:i/>
          <w:color w:val="FF0000"/>
        </w:rPr>
        <w:t>umur</w:t>
      </w:r>
      <w:proofErr w:type="spellEnd"/>
      <w:r w:rsidRPr="00A5400E">
        <w:rPr>
          <w:rFonts w:ascii="Courier New" w:hAnsi="Courier New" w:cs="Courier New"/>
          <w:i/>
          <w:color w:val="FF0000"/>
        </w:rPr>
        <w:t>;</w:t>
      </w:r>
    </w:p>
    <w:p w14:paraId="018DBE7D" w14:textId="77777777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r w:rsidRPr="00A5400E">
        <w:rPr>
          <w:rFonts w:ascii="Courier New" w:hAnsi="Courier New" w:cs="Courier New"/>
          <w:i/>
          <w:color w:val="FF0000"/>
        </w:rPr>
        <w:t xml:space="preserve">    -&gt; END $$</w:t>
      </w:r>
    </w:p>
    <w:p w14:paraId="767ABF39" w14:textId="208432A1" w:rsidR="00894B6F" w:rsidRPr="00A5400E" w:rsidRDefault="00894B6F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r w:rsidRPr="00A5400E">
        <w:rPr>
          <w:rFonts w:ascii="Courier New" w:hAnsi="Courier New" w:cs="Courier New"/>
          <w:i/>
          <w:color w:val="FF0000"/>
        </w:rPr>
        <w:t>Query OK, 0 rows affected (0.038 sec)</w:t>
      </w:r>
    </w:p>
    <w:p w14:paraId="0A96FD85" w14:textId="54544835" w:rsidR="00DF793B" w:rsidRPr="00A5400E" w:rsidRDefault="00DF793B" w:rsidP="00894B6F">
      <w:pPr>
        <w:spacing w:line="360" w:lineRule="auto"/>
        <w:ind w:left="720"/>
        <w:rPr>
          <w:rFonts w:ascii="Courier New" w:hAnsi="Courier New" w:cs="Courier New"/>
          <w:i/>
          <w:color w:val="FF0000"/>
        </w:rPr>
      </w:pPr>
      <w:proofErr w:type="spellStart"/>
      <w:r w:rsidRPr="00A5400E">
        <w:rPr>
          <w:rFonts w:ascii="Courier New" w:hAnsi="Courier New" w:cs="Courier New"/>
          <w:i/>
          <w:color w:val="FF0000"/>
        </w:rPr>
        <w:t>MariaDB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 [dbpos1]&gt; SELECT </w:t>
      </w:r>
      <w:proofErr w:type="spellStart"/>
      <w:r w:rsidRPr="00A5400E">
        <w:rPr>
          <w:rFonts w:ascii="Courier New" w:hAnsi="Courier New" w:cs="Courier New"/>
          <w:i/>
          <w:color w:val="FF0000"/>
        </w:rPr>
        <w:t>nama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, </w:t>
      </w:r>
      <w:proofErr w:type="spellStart"/>
      <w:proofErr w:type="gramStart"/>
      <w:r w:rsidRPr="00A5400E">
        <w:rPr>
          <w:rFonts w:ascii="Courier New" w:hAnsi="Courier New" w:cs="Courier New"/>
          <w:i/>
          <w:color w:val="FF0000"/>
        </w:rPr>
        <w:t>umur</w:t>
      </w:r>
      <w:proofErr w:type="spellEnd"/>
      <w:r w:rsidRPr="00A5400E">
        <w:rPr>
          <w:rFonts w:ascii="Courier New" w:hAnsi="Courier New" w:cs="Courier New"/>
          <w:i/>
          <w:color w:val="FF0000"/>
        </w:rPr>
        <w:t>(</w:t>
      </w:r>
      <w:proofErr w:type="spellStart"/>
      <w:proofErr w:type="gramEnd"/>
      <w:r w:rsidRPr="00A5400E">
        <w:rPr>
          <w:rFonts w:ascii="Courier New" w:hAnsi="Courier New" w:cs="Courier New"/>
          <w:i/>
          <w:color w:val="FF0000"/>
        </w:rPr>
        <w:t>tgl_lahir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) AS </w:t>
      </w:r>
      <w:proofErr w:type="spellStart"/>
      <w:r w:rsidRPr="00A5400E">
        <w:rPr>
          <w:rFonts w:ascii="Courier New" w:hAnsi="Courier New" w:cs="Courier New"/>
          <w:i/>
          <w:color w:val="FF0000"/>
        </w:rPr>
        <w:t>umur</w:t>
      </w:r>
      <w:proofErr w:type="spellEnd"/>
      <w:r w:rsidRPr="00A5400E">
        <w:rPr>
          <w:rFonts w:ascii="Courier New" w:hAnsi="Courier New" w:cs="Courier New"/>
          <w:i/>
          <w:color w:val="FF0000"/>
        </w:rPr>
        <w:t xml:space="preserve"> FROM </w:t>
      </w:r>
      <w:proofErr w:type="spellStart"/>
      <w:r w:rsidRPr="00A5400E">
        <w:rPr>
          <w:rFonts w:ascii="Courier New" w:hAnsi="Courier New" w:cs="Courier New"/>
          <w:i/>
          <w:color w:val="FF0000"/>
        </w:rPr>
        <w:t>pelanggan</w:t>
      </w:r>
      <w:proofErr w:type="spellEnd"/>
      <w:r w:rsidRPr="00A5400E">
        <w:rPr>
          <w:rFonts w:ascii="Courier New" w:hAnsi="Courier New" w:cs="Courier New"/>
          <w:i/>
          <w:color w:val="FF0000"/>
        </w:rPr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0 – 500rb :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r>
        <w:t>juta</w:t>
      </w:r>
      <w:proofErr w:type="spellEnd"/>
      <w:r>
        <w:t xml:space="preserve"> :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r>
        <w:t>juta</w:t>
      </w:r>
      <w:proofErr w:type="spellEnd"/>
      <w:r>
        <w:t xml:space="preserve"> : </w:t>
      </w:r>
      <w:proofErr w:type="spellStart"/>
      <w:r>
        <w:t>mahal</w:t>
      </w:r>
      <w:proofErr w:type="spellEnd"/>
      <w:r>
        <w:t xml:space="preserve">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r>
        <w:t>juta</w:t>
      </w:r>
      <w:proofErr w:type="spellEnd"/>
      <w:r>
        <w:t xml:space="preserve"> :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mahal</w:t>
      </w:r>
      <w:proofErr w:type="spellEnd"/>
    </w:p>
    <w:p w14:paraId="1FC27E2D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[(none)]&gt; USE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036F4D55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Database changed</w:t>
      </w:r>
    </w:p>
    <w:p w14:paraId="5FF66635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]&gt; DELIMITER $$</w:t>
      </w:r>
    </w:p>
    <w:p w14:paraId="0ABBDF2A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CREATE FUNCTION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</w:t>
      </w:r>
      <w:proofErr w:type="gram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proofErr w:type="gram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DOUBLE)</w:t>
      </w:r>
    </w:p>
    <w:p w14:paraId="646D14EA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RETURNS </w:t>
      </w:r>
      <w:proofErr w:type="gram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20)</w:t>
      </w:r>
    </w:p>
    <w:p w14:paraId="47C839DC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6760997E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VARCHAR(20);</w:t>
      </w:r>
    </w:p>
    <w:p w14:paraId="7FED582D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IF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500000 THEN SET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Murah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4F5CBBA5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3000000 THEN SET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Sedang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3397882D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10000000 THEN SET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'Mahal';</w:t>
      </w:r>
    </w:p>
    <w:p w14:paraId="574FFB04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</w:t>
      </w:r>
    </w:p>
    <w:p w14:paraId="325DAC09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Sangat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Mahal';</w:t>
      </w:r>
    </w:p>
    <w:p w14:paraId="4E9D981B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IF;</w:t>
      </w:r>
    </w:p>
    <w:p w14:paraId="0EE11E8D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6D5DB96C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3F9F58E6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(0.015 sec)</w:t>
      </w:r>
    </w:p>
    <w:p w14:paraId="5F224259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0584585" w14:textId="77777777" w:rsidR="00A5400E" w:rsidRP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]&gt; DELIMITER ;</w:t>
      </w:r>
    </w:p>
    <w:p w14:paraId="00000013" w14:textId="3068FF10" w:rsidR="00953508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SELECT * FROM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470DDD2F" w14:textId="72097982" w:rsid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SELECT id,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) AS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FROM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7087559A" w14:textId="4C3C9C86" w:rsid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SELECT * FROM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pembelian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4C4D90ED" w14:textId="0BD03E03" w:rsid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dbpos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 SELECT id,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tanggal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nomor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jumlah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) AS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FROM </w:t>
      </w:r>
      <w:proofErr w:type="spellStart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pembelian</w:t>
      </w:r>
      <w:proofErr w:type="spellEnd"/>
      <w:r w:rsidRPr="00A5400E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4EE7A1DA" w14:textId="77777777" w:rsidR="00A5400E" w:rsidRDefault="00A5400E" w:rsidP="00A540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proofErr w:type="spellStart"/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</w:t>
      </w:r>
      <w:proofErr w:type="spellEnd"/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 xml:space="preserve">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sz w:val="20"/>
          <w:szCs w:val="20"/>
        </w:rPr>
      </w:pPr>
      <w:r w:rsidRPr="00A5400E">
        <w:rPr>
          <w:rFonts w:ascii="Courier New" w:hAnsi="Courier New" w:cs="Courier New"/>
          <w:sz w:val="20"/>
          <w:szCs w:val="20"/>
        </w:rPr>
        <w:t xml:space="preserve">1.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Pelanggan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memesan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didalam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pesanan</w:t>
      </w:r>
      <w:proofErr w:type="spellEnd"/>
    </w:p>
    <w:p w14:paraId="6C7E059F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pesanan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;</w:t>
      </w:r>
    </w:p>
    <w:p w14:paraId="05CABC5D" w14:textId="374CC728" w:rsidR="0018251D" w:rsidRPr="00A5400E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i/>
          <w:color w:val="FF0000"/>
          <w:sz w:val="20"/>
          <w:szCs w:val="20"/>
        </w:rPr>
      </w:pP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Didalam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table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tambahkan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kolom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status_pembayaran</w:t>
      </w:r>
      <w:proofErr w:type="spellEnd"/>
    </w:p>
    <w:p w14:paraId="66C439EE" w14:textId="2BCA11F8" w:rsidR="0018251D" w:rsidRPr="00A5400E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ALTER TABLE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ADD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status_pembayaran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varchar(25);</w:t>
      </w:r>
    </w:p>
    <w:p w14:paraId="10EF4BA9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sz w:val="20"/>
          <w:szCs w:val="20"/>
        </w:rPr>
      </w:pPr>
      <w:r w:rsidRPr="00A5400E">
        <w:rPr>
          <w:rFonts w:ascii="Courier New" w:hAnsi="Courier New" w:cs="Courier New"/>
          <w:sz w:val="20"/>
          <w:szCs w:val="20"/>
        </w:rPr>
        <w:t xml:space="preserve">2.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Dilanjutkan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proses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di table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pembayaran</w:t>
      </w:r>
      <w:proofErr w:type="spellEnd"/>
    </w:p>
    <w:p w14:paraId="473650F6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>DELIMITER $$</w:t>
      </w:r>
    </w:p>
    <w:p w14:paraId="09CCBA8C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CREATE TRIGGER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cek_pembayaran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BEFORE INSERT ON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pembayaran</w:t>
      </w:r>
      <w:proofErr w:type="spellEnd"/>
    </w:p>
    <w:p w14:paraId="0E1D43C9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>FOR EACH ROW</w:t>
      </w:r>
    </w:p>
    <w:p w14:paraId="13BE2EF8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>BEGIN</w:t>
      </w:r>
    </w:p>
    <w:p w14:paraId="021C955F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DECLARE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total_bayar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DECIMAL(10, 2);</w:t>
      </w:r>
    </w:p>
    <w:p w14:paraId="1D9B169C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DECLARE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total_pesanan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DECIMAL(10, 2);</w:t>
      </w:r>
    </w:p>
    <w:p w14:paraId="61BF21E2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>SELECT SUM(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jumlah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) INTO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total_bayar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FROM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WHERE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pesanan_id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NEW.pesanan_id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;</w:t>
      </w:r>
    </w:p>
    <w:p w14:paraId="66CF300B" w14:textId="022033C9" w:rsidR="0018251D" w:rsidRPr="00A5400E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SELECT total INTO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total_pesanan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FROM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pesanan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WHERE id =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NEW.pesanan_id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;</w:t>
      </w:r>
    </w:p>
    <w:p w14:paraId="35730D82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sz w:val="20"/>
          <w:szCs w:val="20"/>
        </w:rPr>
      </w:pPr>
      <w:r w:rsidRPr="00A5400E">
        <w:rPr>
          <w:rFonts w:ascii="Courier New" w:hAnsi="Courier New" w:cs="Courier New"/>
          <w:sz w:val="20"/>
          <w:szCs w:val="20"/>
        </w:rPr>
        <w:t xml:space="preserve">4.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pesanan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dibayar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status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berubah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A540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sz w:val="20"/>
          <w:szCs w:val="20"/>
        </w:rPr>
        <w:t>lunas</w:t>
      </w:r>
      <w:proofErr w:type="spellEnd"/>
    </w:p>
    <w:p w14:paraId="19DA0334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IF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total_bayar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+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NEW.jumlah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&gt;=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total_pesanan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THEN</w:t>
      </w:r>
    </w:p>
    <w:p w14:paraId="5BB9A699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SET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NEW.status_pembayaran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= 'Lunas';</w:t>
      </w:r>
    </w:p>
    <w:p w14:paraId="7C392B12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>END IF;</w:t>
      </w:r>
    </w:p>
    <w:p w14:paraId="38365C88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>END $$</w:t>
      </w:r>
    </w:p>
    <w:p w14:paraId="4D34712E" w14:textId="4B63E35F" w:rsidR="0018251D" w:rsidRPr="00A5400E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>DELIMITER ;</w:t>
      </w:r>
    </w:p>
    <w:p w14:paraId="6FE6CB66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//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Menambahkan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data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pada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tabel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pembayaran</w:t>
      </w:r>
      <w:proofErr w:type="spellEnd"/>
    </w:p>
    <w:p w14:paraId="0415F228" w14:textId="77777777" w:rsidR="0018251D" w:rsidRPr="00A5400E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INSERT INTO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 (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no_kuitansi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tanggal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jumlah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ke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pesanan_id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status_pembayaran</w:t>
      </w:r>
      <w:proofErr w:type="spellEnd"/>
      <w:r w:rsidRPr="00A5400E">
        <w:rPr>
          <w:rFonts w:ascii="Courier New" w:hAnsi="Courier New" w:cs="Courier New"/>
          <w:i/>
          <w:color w:val="FF0000"/>
          <w:sz w:val="20"/>
          <w:szCs w:val="20"/>
        </w:rPr>
        <w:t>)</w:t>
      </w:r>
    </w:p>
    <w:p w14:paraId="2F53BCF3" w14:textId="5D9BF302" w:rsidR="0018251D" w:rsidRPr="00A5400E" w:rsidRDefault="0018251D" w:rsidP="00A5400E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i/>
          <w:color w:val="FF0000"/>
          <w:sz w:val="20"/>
          <w:szCs w:val="20"/>
        </w:rPr>
      </w:pPr>
      <w:r w:rsidRPr="00A5400E">
        <w:rPr>
          <w:rFonts w:ascii="Courier New" w:hAnsi="Courier New" w:cs="Courier New"/>
          <w:i/>
          <w:color w:val="FF0000"/>
          <w:sz w:val="20"/>
          <w:szCs w:val="20"/>
        </w:rPr>
        <w:lastRenderedPageBreak/>
        <w:t>VALUES ('KWI001', '2023-03-03', 200000, 1, 1);</w:t>
      </w:r>
    </w:p>
    <w:p w14:paraId="3EEFD363" w14:textId="78105EDA" w:rsidR="00437F6D" w:rsidRPr="0047177F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39A1A0E6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MariaDB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[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dbpos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]&gt; USE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dbkoperasi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08A66D6D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Database changed</w:t>
      </w:r>
    </w:p>
    <w:p w14:paraId="73C0A837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MariaDB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[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dbkoperasi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]&gt; DELIMITER $$</w:t>
      </w:r>
    </w:p>
    <w:p w14:paraId="410239F8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MariaDB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[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dbkoperasi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]&gt; CREATE PROCEDURE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kurangi_stok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(IN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produk_id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INT, IN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jumlah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INT)</w:t>
      </w:r>
    </w:p>
    <w:p w14:paraId="0D76BFD4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  -&gt; BEGIN</w:t>
      </w:r>
    </w:p>
    <w:p w14:paraId="1FA9EE9A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  -&gt; UPDATE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produk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SET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stok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=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stok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-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jumlah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WHERE id =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produk_id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55334177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  -&gt; END $$</w:t>
      </w:r>
    </w:p>
    <w:p w14:paraId="41D6D8C4" w14:textId="6C309201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Query </w:t>
      </w:r>
      <w:r w:rsidR="00BB3FAC" w:rsidRPr="00BB3FAC">
        <w:rPr>
          <w:rFonts w:asciiTheme="minorHAnsi" w:hAnsiTheme="minorHAnsi" w:cstheme="minorHAnsi"/>
          <w:i/>
          <w:color w:val="FF0000"/>
          <w:sz w:val="22"/>
          <w:szCs w:val="22"/>
        </w:rPr>
        <w:t>OK, 0 rows affected (0.012 sec)</w:t>
      </w:r>
    </w:p>
    <w:p w14:paraId="6A46B9A8" w14:textId="77777777" w:rsidR="0047177F" w:rsidRPr="00BB3FAC" w:rsidRDefault="0047177F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MariaDB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[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dbkoperasi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]&gt; DELIMITER ;</w:t>
      </w:r>
    </w:p>
    <w:p w14:paraId="2713BA8C" w14:textId="28DED7D5" w:rsidR="0047177F" w:rsidRPr="00BB3FAC" w:rsidRDefault="0047177F" w:rsidP="00BB3FAC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MariaDB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[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dbkoperasi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]&gt; SELECT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kode,nama,stok,min_stok,jenis_produk_id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FROM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produk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5E6FAAAB" w14:textId="77777777" w:rsidR="00BB3FAC" w:rsidRPr="00BB3FAC" w:rsidRDefault="00BB3FAC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MariaDB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[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dbkoperasi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]&gt; CALL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kurangi_stok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(13, 4);</w:t>
      </w:r>
    </w:p>
    <w:p w14:paraId="1CBD021B" w14:textId="32D6C65F" w:rsidR="00BB3FAC" w:rsidRPr="00BB3FAC" w:rsidRDefault="00BB3FAC" w:rsidP="00BB3FAC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Query OK, 1 row affected (0.027 sec)</w:t>
      </w:r>
    </w:p>
    <w:p w14:paraId="080AC6AC" w14:textId="45D9FE07" w:rsidR="00BB3FAC" w:rsidRPr="00BB3FAC" w:rsidRDefault="00BB3FAC" w:rsidP="00BB3FAC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i/>
          <w:color w:val="FF0000"/>
          <w:sz w:val="22"/>
          <w:szCs w:val="22"/>
        </w:rPr>
      </w:pP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MariaDB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[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dbkoperasi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]&gt; SELECT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kode,nama,stok,min_stok,jenis_produk_id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FROM </w:t>
      </w:r>
      <w:proofErr w:type="spellStart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produk</w:t>
      </w:r>
      <w:proofErr w:type="spellEnd"/>
      <w:r w:rsidRPr="00BB3FAC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56F31B5F" w14:textId="77777777" w:rsidR="00BB3FAC" w:rsidRPr="00A746E8" w:rsidRDefault="00BB3FAC" w:rsidP="00BB3FAC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</w:t>
      </w:r>
      <w:proofErr w:type="spellStart"/>
      <w:r w:rsidRPr="00A746E8">
        <w:rPr>
          <w:rFonts w:asciiTheme="minorHAnsi" w:hAnsiTheme="minorHAnsi" w:cstheme="minorHAnsi"/>
        </w:rPr>
        <w:t>pada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bookmarkEnd w:id="0"/>
    <w:p w14:paraId="6533401B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]&gt; DELIMITER $$</w:t>
      </w:r>
    </w:p>
    <w:p w14:paraId="7A2F2652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CREATE TRIGGER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trig_kurangi_stok</w:t>
      </w:r>
      <w:proofErr w:type="spellEnd"/>
    </w:p>
    <w:p w14:paraId="7DDE01CF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AFTER INSERT ON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</w:p>
    <w:p w14:paraId="48F8634D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FOR EACH ROW</w:t>
      </w:r>
    </w:p>
    <w:p w14:paraId="7C06599C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1AA8B14E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54A6CC16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1DF03E2A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SELECT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INTO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FROM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WHERE id = NEW.id;</w:t>
      </w:r>
    </w:p>
    <w:p w14:paraId="248D8064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 xml:space="preserve">    -&gt; CALL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kurangi_stok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);</w:t>
      </w:r>
    </w:p>
    <w:p w14:paraId="63833978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3C4092D3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(0.020 sec)</w:t>
      </w:r>
    </w:p>
    <w:p w14:paraId="144D8784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D5484C7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]&gt; DELIMITER ;</w:t>
      </w:r>
    </w:p>
    <w:p w14:paraId="00000014" w14:textId="33034B97" w:rsidR="00953508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SELECT * FROM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2077A40B" w14:textId="2226944C" w:rsid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SELECT * FROM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4B430159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]&gt; DELIMITER $$</w:t>
      </w:r>
    </w:p>
    <w:p w14:paraId="64979C3B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CREATE PROCEDURE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kurangi_stokk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(IN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 IN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INT)</w:t>
      </w:r>
    </w:p>
    <w:p w14:paraId="275168AA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79290471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-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WHERE id =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359C5637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49A45CDD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(0.010 sec)</w:t>
      </w:r>
    </w:p>
    <w:p w14:paraId="418B5ECE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AC0DA7B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]&gt; DELIMITER ;</w:t>
      </w:r>
    </w:p>
    <w:p w14:paraId="738A6BC2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CALL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kurangi_stokk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(13, 4);</w:t>
      </w:r>
    </w:p>
    <w:p w14:paraId="2054F1D5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(0.004 sec)</w:t>
      </w:r>
    </w:p>
    <w:p w14:paraId="75CE31B2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2557826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INSERT INTO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(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pesanan_id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qty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) VALUES</w:t>
      </w:r>
    </w:p>
    <w:p w14:paraId="23EEEE4C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(13, 3, 5, 10000);</w:t>
      </w:r>
    </w:p>
    <w:p w14:paraId="20389EB3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(0.003 sec)</w:t>
      </w:r>
    </w:p>
    <w:p w14:paraId="372CEF47" w14:textId="77777777" w:rsidR="00236AFC" w:rsidRP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D13EF2B" w14:textId="238DBAE7" w:rsidR="00236AFC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SELECT * FROM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0F47F1B5" w14:textId="32512959" w:rsidR="00236AFC" w:rsidRPr="000B023B" w:rsidRDefault="00236AFC" w:rsidP="00236AF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MariaDB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[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dbkoperasi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SELECT * FROM </w:t>
      </w:r>
      <w:proofErr w:type="spellStart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236AFC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sectPr w:rsidR="00236AFC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22841" w14:textId="77777777" w:rsidR="00D2048B" w:rsidRDefault="00D2048B">
      <w:r>
        <w:separator/>
      </w:r>
    </w:p>
  </w:endnote>
  <w:endnote w:type="continuationSeparator" w:id="0">
    <w:p w14:paraId="60DB9AF7" w14:textId="77777777" w:rsidR="00D2048B" w:rsidRDefault="00D2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50F4CF74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</w:t>
    </w:r>
    <w:proofErr w:type="spellStart"/>
    <w:r w:rsidR="00D64909">
      <w:rPr>
        <w:color w:val="5B9BD5"/>
        <w:sz w:val="20"/>
        <w:szCs w:val="20"/>
      </w:rPr>
      <w:t>dan</w:t>
    </w:r>
    <w:proofErr w:type="spellEnd"/>
    <w:r w:rsidR="00D64909">
      <w:rPr>
        <w:color w:val="5B9BD5"/>
        <w:sz w:val="20"/>
        <w:szCs w:val="20"/>
      </w:rPr>
      <w:t xml:space="preserve">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236AFC">
      <w:rPr>
        <w:noProof/>
        <w:color w:val="5B9BD5"/>
        <w:sz w:val="20"/>
        <w:szCs w:val="20"/>
      </w:rPr>
      <w:t>4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57913" w14:textId="77777777" w:rsidR="00D2048B" w:rsidRDefault="00D2048B">
      <w:r>
        <w:separator/>
      </w:r>
    </w:p>
  </w:footnote>
  <w:footnote w:type="continuationSeparator" w:id="0">
    <w:p w14:paraId="58CC4D09" w14:textId="77777777" w:rsidR="00D2048B" w:rsidRDefault="00D20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</w:t>
    </w:r>
    <w:proofErr w:type="spellStart"/>
    <w:r w:rsidR="00C93D1F">
      <w:t>dan</w:t>
    </w:r>
    <w:proofErr w:type="spellEnd"/>
    <w:r w:rsidR="00C93D1F">
      <w:t xml:space="preserve">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36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8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0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2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4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6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8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0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24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417A4"/>
    <w:rsid w:val="0018251D"/>
    <w:rsid w:val="00236AFC"/>
    <w:rsid w:val="0025250A"/>
    <w:rsid w:val="0025410E"/>
    <w:rsid w:val="003555A7"/>
    <w:rsid w:val="00374C19"/>
    <w:rsid w:val="003C5999"/>
    <w:rsid w:val="00420C82"/>
    <w:rsid w:val="00436DD0"/>
    <w:rsid w:val="00437F6D"/>
    <w:rsid w:val="0047177F"/>
    <w:rsid w:val="00493F90"/>
    <w:rsid w:val="00763BA3"/>
    <w:rsid w:val="00894B6F"/>
    <w:rsid w:val="00953508"/>
    <w:rsid w:val="009A548C"/>
    <w:rsid w:val="009A69A1"/>
    <w:rsid w:val="00A5400E"/>
    <w:rsid w:val="00A746E8"/>
    <w:rsid w:val="00AA6418"/>
    <w:rsid w:val="00AB08D0"/>
    <w:rsid w:val="00AF0AF6"/>
    <w:rsid w:val="00B55605"/>
    <w:rsid w:val="00BB3FAC"/>
    <w:rsid w:val="00C130CE"/>
    <w:rsid w:val="00C7175A"/>
    <w:rsid w:val="00C93D1F"/>
    <w:rsid w:val="00CF04E0"/>
    <w:rsid w:val="00CF0A38"/>
    <w:rsid w:val="00D2048B"/>
    <w:rsid w:val="00D64909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3D14EC-705D-4F71-BB52-531CC462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Asus X441M</cp:lastModifiedBy>
  <cp:revision>26</cp:revision>
  <dcterms:created xsi:type="dcterms:W3CDTF">2023-10-17T07:58:00Z</dcterms:created>
  <dcterms:modified xsi:type="dcterms:W3CDTF">2023-10-18T14:14:00Z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